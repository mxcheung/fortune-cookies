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E9F51" w14:textId="77777777" w:rsidR="003977F0" w:rsidRDefault="00000000">
      <w:pPr>
        <w:pBdr>
          <w:bottom w:val="single" w:sz="6" w:space="0" w:color="FFFFFF"/>
        </w:pBdr>
        <w:spacing w:line="205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>Hannah Cheung</w:t>
      </w:r>
    </w:p>
    <w:p w14:paraId="2F42BF24" w14:textId="77777777" w:rsidR="003977F0" w:rsidRDefault="00000000">
      <w:pPr>
        <w:pBdr>
          <w:bottom w:val="single" w:sz="6" w:space="0" w:color="FFFFFF"/>
        </w:pBdr>
        <w:spacing w:line="205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2"/>
          <w:szCs w:val="22"/>
        </w:rPr>
        <w:t>+61 490 136 636</w:t>
      </w:r>
      <w:r>
        <w:rPr>
          <w:rFonts w:ascii="Calibri" w:eastAsia="Calibri" w:hAnsi="Calibri" w:cs="Calibri"/>
          <w:color w:val="000000"/>
          <w:sz w:val="22"/>
          <w:szCs w:val="22"/>
        </w:rPr>
        <w:t>, </w:t>
      </w:r>
      <w:hyperlink r:id="rId5" w:history="1">
        <w:r>
          <w:rPr>
            <w:rFonts w:ascii="Calibri" w:eastAsia="Calibri" w:hAnsi="Calibri" w:cs="Calibri"/>
            <w:color w:val="000000"/>
            <w:sz w:val="22"/>
            <w:szCs w:val="22"/>
          </w:rPr>
          <w:t>hannahcheung2004@gmail.com</w:t>
        </w:r>
      </w:hyperlink>
      <w:r>
        <w:rPr>
          <w:rFonts w:ascii="Calibri" w:eastAsia="Calibri" w:hAnsi="Calibri" w:cs="Calibri"/>
          <w:color w:val="000000"/>
          <w:sz w:val="22"/>
          <w:szCs w:val="22"/>
        </w:rPr>
        <w:t>, </w:t>
      </w:r>
      <w:hyperlink r:id="rId6" w:history="1">
        <w:r>
          <w:rPr>
            <w:rFonts w:ascii="Calibri" w:eastAsia="Calibri" w:hAnsi="Calibri" w:cs="Calibri"/>
            <w:color w:val="000000"/>
            <w:sz w:val="22"/>
            <w:szCs w:val="22"/>
            <w:u w:val="single" w:color="000000"/>
          </w:rPr>
          <w:t>https://www.linkedin.com/in/hannah</w:t>
        </w:r>
        <w:r>
          <w:rPr>
            <w:rFonts w:ascii="Calibri" w:eastAsia="Calibri" w:hAnsi="Calibri" w:cs="Calibri"/>
            <w:color w:val="000000"/>
            <w:sz w:val="22"/>
            <w:szCs w:val="22"/>
            <w:u w:val="single" w:color="000000"/>
          </w:rPr>
          <w:noBreakHyphen/>
          <w:t>cheung</w:t>
        </w:r>
        <w:r>
          <w:rPr>
            <w:rFonts w:ascii="Calibri" w:eastAsia="Calibri" w:hAnsi="Calibri" w:cs="Calibri"/>
            <w:color w:val="000000"/>
            <w:sz w:val="22"/>
            <w:szCs w:val="22"/>
            <w:u w:val="single" w:color="000000"/>
          </w:rPr>
          <w:noBreakHyphen/>
          <w:t>b83983142/</w:t>
        </w:r>
      </w:hyperlink>
    </w:p>
    <w:p w14:paraId="2EABA451" w14:textId="77777777" w:rsidR="003977F0" w:rsidRDefault="003977F0">
      <w:pPr>
        <w:rPr>
          <w:rFonts w:ascii="Calibri" w:eastAsia="Calibri" w:hAnsi="Calibri" w:cs="Calibri"/>
          <w:sz w:val="20"/>
          <w:szCs w:val="20"/>
        </w:rPr>
      </w:pPr>
    </w:p>
    <w:p w14:paraId="09CB81E8" w14:textId="77777777" w:rsidR="003977F0" w:rsidRDefault="00000000">
      <w:pPr>
        <w:pBdr>
          <w:bottom w:val="single" w:sz="6" w:space="0" w:color="000000"/>
        </w:pBdr>
        <w:spacing w:line="22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executive summary</w:t>
      </w:r>
    </w:p>
    <w:p w14:paraId="5F4369E3" w14:textId="77777777" w:rsidR="003977F0" w:rsidRDefault="003977F0">
      <w:pPr>
        <w:spacing w:line="200" w:lineRule="atLeast"/>
        <w:rPr>
          <w:rFonts w:ascii="Calibri" w:eastAsia="Calibri" w:hAnsi="Calibri" w:cs="Calibri"/>
          <w:sz w:val="20"/>
          <w:szCs w:val="20"/>
        </w:rPr>
      </w:pPr>
    </w:p>
    <w:p w14:paraId="384203AE" w14:textId="77777777" w:rsidR="003977F0" w:rsidRDefault="00000000">
      <w:pPr>
        <w:numPr>
          <w:ilvl w:val="0"/>
          <w:numId w:val="1"/>
        </w:numPr>
        <w:spacing w:line="200" w:lineRule="atLeast"/>
        <w:ind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Passionate Technology Professional, skilled in python, </w:t>
      </w:r>
      <w:proofErr w:type="spellStart"/>
      <w:r>
        <w:rPr>
          <w:rFonts w:ascii="Calibri" w:eastAsia="Calibri" w:hAnsi="Calibri" w:cs="Calibri"/>
          <w:sz w:val="20"/>
          <w:szCs w:val="20"/>
        </w:rPr>
        <w:t>javascript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and cybersecurity concepts</w:t>
      </w:r>
    </w:p>
    <w:p w14:paraId="5793F85C" w14:textId="77777777" w:rsidR="003977F0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 </w:t>
      </w:r>
    </w:p>
    <w:p w14:paraId="62ABCC91" w14:textId="77777777" w:rsidR="003977F0" w:rsidRDefault="00000000">
      <w:pPr>
        <w:pBdr>
          <w:bottom w:val="single" w:sz="6" w:space="0" w:color="000000"/>
        </w:pBdr>
        <w:spacing w:line="22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education</w:t>
      </w:r>
    </w:p>
    <w:p w14:paraId="73D3CD22" w14:textId="77777777" w:rsidR="003977F0" w:rsidRDefault="003977F0">
      <w:pPr>
        <w:spacing w:line="200" w:lineRule="atLeast"/>
        <w:rPr>
          <w:rFonts w:ascii="Calibri" w:eastAsia="Calibri" w:hAnsi="Calibri" w:cs="Calibri"/>
          <w:sz w:val="20"/>
          <w:szCs w:val="20"/>
        </w:rPr>
      </w:pPr>
    </w:p>
    <w:p w14:paraId="1F71983A" w14:textId="77777777" w:rsidR="003977F0" w:rsidRDefault="00000000">
      <w:pPr>
        <w:tabs>
          <w:tab w:val="right" w:pos="1005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Bachelor of Science - Computer Science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February 2022 - December 2024</w:t>
      </w:r>
    </w:p>
    <w:p w14:paraId="63E99ABF" w14:textId="77777777" w:rsidR="003977F0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UNSW Sydney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13E27BA3" w14:textId="77777777" w:rsidR="003977F0" w:rsidRDefault="00000000">
      <w:pPr>
        <w:numPr>
          <w:ilvl w:val="0"/>
          <w:numId w:val="2"/>
        </w:numPr>
        <w:spacing w:line="200" w:lineRule="atLeast"/>
        <w:ind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Studied subjects Software Engineering, Cyber Security, Network Engineering, Databases</w:t>
      </w:r>
    </w:p>
    <w:p w14:paraId="72ADE56B" w14:textId="77777777" w:rsidR="003977F0" w:rsidRDefault="00000000">
      <w:pPr>
        <w:numPr>
          <w:ilvl w:val="0"/>
          <w:numId w:val="2"/>
        </w:numPr>
        <w:spacing w:line="200" w:lineRule="atLeast"/>
        <w:ind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WAM: 70.25</w:t>
      </w:r>
    </w:p>
    <w:p w14:paraId="14472579" w14:textId="77777777" w:rsidR="003977F0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 </w:t>
      </w:r>
    </w:p>
    <w:p w14:paraId="08754024" w14:textId="77777777" w:rsidR="003977F0" w:rsidRDefault="00000000">
      <w:pPr>
        <w:tabs>
          <w:tab w:val="right" w:pos="1005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Education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January 2016 - December 2021</w:t>
      </w:r>
    </w:p>
    <w:p w14:paraId="152A6CDD" w14:textId="77777777" w:rsidR="003977F0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St Catherine's School Sydney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179F0E37" w14:textId="77777777" w:rsidR="003977F0" w:rsidRDefault="00000000">
      <w:pPr>
        <w:numPr>
          <w:ilvl w:val="0"/>
          <w:numId w:val="3"/>
        </w:numPr>
        <w:spacing w:line="200" w:lineRule="atLeast"/>
        <w:ind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98 in </w:t>
      </w:r>
      <w:proofErr w:type="spellStart"/>
      <w:r>
        <w:rPr>
          <w:rFonts w:ascii="Calibri" w:eastAsia="Calibri" w:hAnsi="Calibri" w:cs="Calibri"/>
          <w:sz w:val="20"/>
          <w:szCs w:val="20"/>
        </w:rPr>
        <w:t>Maths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Advanced and 96 in </w:t>
      </w:r>
      <w:proofErr w:type="spellStart"/>
      <w:r>
        <w:rPr>
          <w:rFonts w:ascii="Calibri" w:eastAsia="Calibri" w:hAnsi="Calibri" w:cs="Calibri"/>
          <w:sz w:val="20"/>
          <w:szCs w:val="20"/>
        </w:rPr>
        <w:t>Maths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extension</w:t>
      </w:r>
    </w:p>
    <w:p w14:paraId="4BF102BC" w14:textId="77777777" w:rsidR="003977F0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 </w:t>
      </w:r>
    </w:p>
    <w:p w14:paraId="7802CD52" w14:textId="77777777" w:rsidR="003977F0" w:rsidRDefault="00000000">
      <w:pPr>
        <w:pBdr>
          <w:bottom w:val="single" w:sz="6" w:space="0" w:color="000000"/>
        </w:pBdr>
        <w:spacing w:line="22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experience</w:t>
      </w:r>
    </w:p>
    <w:p w14:paraId="1E8BB9A1" w14:textId="77777777" w:rsidR="003977F0" w:rsidRDefault="003977F0">
      <w:pPr>
        <w:spacing w:line="200" w:lineRule="atLeast"/>
        <w:rPr>
          <w:rFonts w:ascii="Calibri" w:eastAsia="Calibri" w:hAnsi="Calibri" w:cs="Calibri"/>
          <w:sz w:val="20"/>
          <w:szCs w:val="20"/>
        </w:rPr>
      </w:pPr>
    </w:p>
    <w:p w14:paraId="715D0C1C" w14:textId="77777777" w:rsidR="003977F0" w:rsidRDefault="00000000">
      <w:pPr>
        <w:tabs>
          <w:tab w:val="right" w:pos="1005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Casual Retail Assistant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November 2023 - Present</w:t>
      </w:r>
    </w:p>
    <w:p w14:paraId="19A677F9" w14:textId="77777777" w:rsidR="003977F0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JD Sports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22555138" w14:textId="77777777" w:rsidR="003977F0" w:rsidRDefault="00000000">
      <w:pPr>
        <w:numPr>
          <w:ilvl w:val="0"/>
          <w:numId w:val="4"/>
        </w:numPr>
        <w:spacing w:line="200" w:lineRule="atLeast"/>
        <w:ind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Delivered </w:t>
      </w:r>
      <w:proofErr w:type="spellStart"/>
      <w:r>
        <w:rPr>
          <w:rFonts w:ascii="Calibri" w:eastAsia="Calibri" w:hAnsi="Calibri" w:cs="Calibri"/>
          <w:sz w:val="20"/>
          <w:szCs w:val="20"/>
        </w:rPr>
        <w:t>personalised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customer service, boosting sales by guiding clothing selections. Ensured top-notch clothing presentation through efficient textiles processing and meticulous inventory management</w:t>
      </w:r>
    </w:p>
    <w:p w14:paraId="3E1988F1" w14:textId="77777777" w:rsidR="003977F0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 </w:t>
      </w:r>
    </w:p>
    <w:p w14:paraId="74A756D8" w14:textId="77777777" w:rsidR="003977F0" w:rsidRDefault="00000000">
      <w:pPr>
        <w:tabs>
          <w:tab w:val="right" w:pos="1005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Team Member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December 2023 - Present</w:t>
      </w:r>
    </w:p>
    <w:p w14:paraId="52BB9FBE" w14:textId="77777777" w:rsidR="003977F0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Clem's Chicken Shop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02EC1EDC" w14:textId="77777777" w:rsidR="003977F0" w:rsidRDefault="00000000">
      <w:pPr>
        <w:numPr>
          <w:ilvl w:val="0"/>
          <w:numId w:val="5"/>
        </w:numPr>
        <w:spacing w:line="200" w:lineRule="atLeast"/>
        <w:ind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Provided efficient customer service in a fast-paced environment while serving multiple customers simultaneously</w:t>
      </w:r>
    </w:p>
    <w:p w14:paraId="37688170" w14:textId="77777777" w:rsidR="003977F0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 </w:t>
      </w:r>
    </w:p>
    <w:p w14:paraId="3F3A8347" w14:textId="77777777" w:rsidR="003977F0" w:rsidRDefault="00000000">
      <w:pPr>
        <w:tabs>
          <w:tab w:val="right" w:pos="1005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Technology Intern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June 2023 - December 2023</w:t>
      </w:r>
    </w:p>
    <w:p w14:paraId="42CB0040" w14:textId="77777777" w:rsidR="003977F0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proofErr w:type="spellStart"/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Experteq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00D57FB4" w14:textId="77777777" w:rsidR="003977F0" w:rsidRDefault="00000000">
      <w:pPr>
        <w:numPr>
          <w:ilvl w:val="0"/>
          <w:numId w:val="6"/>
        </w:numPr>
        <w:spacing w:line="200" w:lineRule="atLeast"/>
        <w:ind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Collaborated on 'Project Grafana', utilizing API integration to gather data from diverse monitoring tools, culminating in the creation of a unified dashboard for streamlined data visualization using Grafana and Prometheus</w:t>
      </w:r>
    </w:p>
    <w:p w14:paraId="1990D7D0" w14:textId="77777777" w:rsidR="003977F0" w:rsidRDefault="00000000">
      <w:pPr>
        <w:numPr>
          <w:ilvl w:val="0"/>
          <w:numId w:val="6"/>
        </w:numPr>
        <w:spacing w:line="200" w:lineRule="atLeast"/>
        <w:ind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Drafted an executive summary of 'Project Grafana', detailing the requirements and outcome for stakeholders</w:t>
      </w:r>
    </w:p>
    <w:p w14:paraId="64B3FB9C" w14:textId="77777777" w:rsidR="003977F0" w:rsidRDefault="00000000">
      <w:pPr>
        <w:numPr>
          <w:ilvl w:val="0"/>
          <w:numId w:val="6"/>
        </w:numPr>
        <w:spacing w:line="200" w:lineRule="atLeast"/>
        <w:ind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Compiled reports </w:t>
      </w:r>
      <w:proofErr w:type="spellStart"/>
      <w:r>
        <w:rPr>
          <w:rFonts w:ascii="Calibri" w:eastAsia="Calibri" w:hAnsi="Calibri" w:cs="Calibri"/>
          <w:sz w:val="20"/>
          <w:szCs w:val="20"/>
        </w:rPr>
        <w:t>analysing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alerts from monitoring tools such as </w:t>
      </w:r>
      <w:proofErr w:type="spellStart"/>
      <w:r>
        <w:rPr>
          <w:rFonts w:ascii="Calibri" w:eastAsia="Calibri" w:hAnsi="Calibri" w:cs="Calibri"/>
          <w:sz w:val="20"/>
          <w:szCs w:val="20"/>
        </w:rPr>
        <w:t>OpsRamp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Opmanager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 and more</w:t>
      </w:r>
    </w:p>
    <w:p w14:paraId="67C88C17" w14:textId="77777777" w:rsidR="003977F0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 </w:t>
      </w:r>
    </w:p>
    <w:p w14:paraId="13B32C9E" w14:textId="77777777" w:rsidR="003977F0" w:rsidRDefault="00000000">
      <w:pPr>
        <w:tabs>
          <w:tab w:val="right" w:pos="1005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Bar Attendant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May 2022 - May 2023</w:t>
      </w:r>
    </w:p>
    <w:p w14:paraId="5BC37034" w14:textId="77777777" w:rsidR="003977F0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The Royal Hotel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73B46DAE" w14:textId="77777777" w:rsidR="003977F0" w:rsidRDefault="00000000">
      <w:pPr>
        <w:numPr>
          <w:ilvl w:val="0"/>
          <w:numId w:val="7"/>
        </w:numPr>
        <w:spacing w:line="200" w:lineRule="atLeast"/>
        <w:ind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Provided exceptional customer service by taking food orders, crafting cocktails, and fulfilling guest requests</w:t>
      </w:r>
    </w:p>
    <w:p w14:paraId="6BE0908A" w14:textId="77777777" w:rsidR="003977F0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 </w:t>
      </w:r>
    </w:p>
    <w:p w14:paraId="2115E05E" w14:textId="77777777" w:rsidR="003977F0" w:rsidRDefault="00000000">
      <w:pPr>
        <w:pBdr>
          <w:bottom w:val="single" w:sz="6" w:space="0" w:color="000000"/>
        </w:pBdr>
        <w:spacing w:line="22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volunteer experience</w:t>
      </w:r>
    </w:p>
    <w:p w14:paraId="5F4D2EB8" w14:textId="77777777" w:rsidR="003977F0" w:rsidRDefault="003977F0">
      <w:pPr>
        <w:spacing w:line="200" w:lineRule="atLeast"/>
        <w:rPr>
          <w:rFonts w:ascii="Calibri" w:eastAsia="Calibri" w:hAnsi="Calibri" w:cs="Calibri"/>
          <w:sz w:val="20"/>
          <w:szCs w:val="20"/>
        </w:rPr>
      </w:pPr>
    </w:p>
    <w:p w14:paraId="2F062801" w14:textId="77777777" w:rsidR="003977F0" w:rsidRDefault="00000000">
      <w:pPr>
        <w:tabs>
          <w:tab w:val="right" w:pos="1005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Church Youth Leader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May 2022 - Present</w:t>
      </w:r>
    </w:p>
    <w:p w14:paraId="1A397C11" w14:textId="77777777" w:rsidR="003977F0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Oceanside Anglican Church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2A595984" w14:textId="77777777" w:rsidR="003977F0" w:rsidRDefault="00000000">
      <w:pPr>
        <w:numPr>
          <w:ilvl w:val="0"/>
          <w:numId w:val="8"/>
        </w:numPr>
        <w:spacing w:line="200" w:lineRule="atLeast"/>
        <w:ind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Lead Youth Ministry: Plan fun games and lessons to teach biblical principles, fostering spiritual growth among youth</w:t>
      </w:r>
    </w:p>
    <w:p w14:paraId="40CBDF6A" w14:textId="77777777" w:rsidR="003977F0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 </w:t>
      </w:r>
    </w:p>
    <w:p w14:paraId="6846C3C4" w14:textId="77777777" w:rsidR="003977F0" w:rsidRDefault="00000000">
      <w:pPr>
        <w:pBdr>
          <w:bottom w:val="single" w:sz="6" w:space="0" w:color="000000"/>
        </w:pBdr>
        <w:spacing w:line="22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key skills</w:t>
      </w:r>
    </w:p>
    <w:p w14:paraId="7DD1235F" w14:textId="77777777" w:rsidR="003977F0" w:rsidRDefault="003977F0">
      <w:pPr>
        <w:spacing w:line="200" w:lineRule="atLeast"/>
        <w:rPr>
          <w:rFonts w:ascii="Calibri" w:eastAsia="Calibri" w:hAnsi="Calibri" w:cs="Calibri"/>
          <w:sz w:val="20"/>
          <w:szCs w:val="20"/>
        </w:rPr>
      </w:pPr>
    </w:p>
    <w:p w14:paraId="5B46E64D" w14:textId="1A37A854" w:rsidR="003977F0" w:rsidRDefault="00000000">
      <w:pPr>
        <w:numPr>
          <w:ilvl w:val="0"/>
          <w:numId w:val="9"/>
        </w:numPr>
        <w:spacing w:line="200" w:lineRule="atLeast"/>
        <w:ind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C, JavaScript/TypeScript, Python, PostgreSQL, Java</w:t>
      </w:r>
      <w:r w:rsidR="00BF02D5">
        <w:rPr>
          <w:rFonts w:ascii="Calibri" w:eastAsia="Calibri" w:hAnsi="Calibri" w:cs="Calibri"/>
          <w:sz w:val="20"/>
          <w:szCs w:val="20"/>
        </w:rPr>
        <w:t>, HTML, CSS</w:t>
      </w:r>
    </w:p>
    <w:p w14:paraId="49FDFC4D" w14:textId="77777777" w:rsidR="003977F0" w:rsidRDefault="00000000">
      <w:pPr>
        <w:numPr>
          <w:ilvl w:val="0"/>
          <w:numId w:val="9"/>
        </w:numPr>
        <w:spacing w:line="200" w:lineRule="atLeast"/>
        <w:ind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Experience with relational databases and SQL</w:t>
      </w:r>
    </w:p>
    <w:p w14:paraId="2FC4F821" w14:textId="77777777" w:rsidR="003977F0" w:rsidRDefault="00000000">
      <w:pPr>
        <w:numPr>
          <w:ilvl w:val="0"/>
          <w:numId w:val="9"/>
        </w:numPr>
        <w:spacing w:line="200" w:lineRule="atLeast"/>
        <w:ind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Data Structures and algorithms</w:t>
      </w:r>
    </w:p>
    <w:p w14:paraId="326FE1E1" w14:textId="77777777" w:rsidR="003977F0" w:rsidRDefault="00000000">
      <w:pPr>
        <w:numPr>
          <w:ilvl w:val="0"/>
          <w:numId w:val="9"/>
        </w:numPr>
        <w:spacing w:line="200" w:lineRule="atLeast"/>
        <w:ind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>Object oriented programming in Java</w:t>
      </w:r>
    </w:p>
    <w:p w14:paraId="0939510E" w14:textId="77777777" w:rsidR="003977F0" w:rsidRDefault="00000000">
      <w:pPr>
        <w:numPr>
          <w:ilvl w:val="0"/>
          <w:numId w:val="9"/>
        </w:numPr>
        <w:spacing w:line="200" w:lineRule="atLeast"/>
        <w:ind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Project management software such as Git, Jira and Bitbucket</w:t>
      </w:r>
    </w:p>
    <w:p w14:paraId="76E7312B" w14:textId="77777777" w:rsidR="003977F0" w:rsidRDefault="00000000">
      <w:pPr>
        <w:numPr>
          <w:ilvl w:val="0"/>
          <w:numId w:val="9"/>
        </w:numPr>
        <w:spacing w:line="200" w:lineRule="atLeast"/>
        <w:ind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Experience with ticketing tools </w:t>
      </w:r>
      <w:proofErr w:type="spellStart"/>
      <w:r>
        <w:rPr>
          <w:rFonts w:ascii="Calibri" w:eastAsia="Calibri" w:hAnsi="Calibri" w:cs="Calibri"/>
          <w:sz w:val="20"/>
          <w:szCs w:val="20"/>
        </w:rPr>
        <w:t>Opmanager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Opsramp</w:t>
      </w:r>
      <w:proofErr w:type="spellEnd"/>
      <w:r>
        <w:rPr>
          <w:rFonts w:ascii="Calibri" w:eastAsia="Calibri" w:hAnsi="Calibri" w:cs="Calibri"/>
          <w:sz w:val="20"/>
          <w:szCs w:val="20"/>
        </w:rPr>
        <w:t>, ServiceNow and more</w:t>
      </w:r>
    </w:p>
    <w:p w14:paraId="1E562979" w14:textId="77777777" w:rsidR="003977F0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 </w:t>
      </w:r>
    </w:p>
    <w:p w14:paraId="6A81BB2E" w14:textId="77777777" w:rsidR="003977F0" w:rsidRDefault="00000000">
      <w:pPr>
        <w:pBdr>
          <w:bottom w:val="single" w:sz="6" w:space="0" w:color="000000"/>
        </w:pBdr>
        <w:spacing w:line="22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leadership</w:t>
      </w:r>
    </w:p>
    <w:p w14:paraId="0DF6C4B5" w14:textId="77777777" w:rsidR="003977F0" w:rsidRDefault="003977F0">
      <w:pPr>
        <w:spacing w:line="200" w:lineRule="atLeast"/>
        <w:rPr>
          <w:rFonts w:ascii="Calibri" w:eastAsia="Calibri" w:hAnsi="Calibri" w:cs="Calibri"/>
          <w:sz w:val="20"/>
          <w:szCs w:val="20"/>
        </w:rPr>
      </w:pPr>
    </w:p>
    <w:p w14:paraId="4EE503EF" w14:textId="77777777" w:rsidR="003977F0" w:rsidRDefault="00000000">
      <w:pPr>
        <w:tabs>
          <w:tab w:val="right" w:pos="10050"/>
        </w:tabs>
        <w:spacing w:line="200" w:lineRule="atLeast"/>
        <w:rPr>
          <w:rStyle w:val="fs13fw4"/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School Prefect</w:t>
      </w:r>
      <w:r>
        <w:rPr>
          <w:rStyle w:val="fs13fw4"/>
          <w:rFonts w:ascii="Calibri" w:eastAsia="Calibri" w:hAnsi="Calibri" w:cs="Calibri"/>
          <w:sz w:val="20"/>
          <w:szCs w:val="20"/>
        </w:rPr>
        <w:tab/>
      </w:r>
      <w:r>
        <w:rPr>
          <w:rStyle w:val="fs13fw4overflow-hidden"/>
          <w:rFonts w:ascii="Calibri" w:eastAsia="Calibri" w:hAnsi="Calibri" w:cs="Calibri"/>
          <w:sz w:val="20"/>
          <w:szCs w:val="20"/>
        </w:rPr>
        <w:t>October 2020 - October 2021</w:t>
      </w:r>
    </w:p>
    <w:p w14:paraId="42D4B9CC" w14:textId="77777777" w:rsidR="003977F0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Style w:val="fs13fw6overflow-hidden"/>
          <w:rFonts w:ascii="Calibri" w:eastAsia="Calibri" w:hAnsi="Calibri" w:cs="Calibri"/>
          <w:b/>
          <w:bCs/>
          <w:sz w:val="20"/>
          <w:szCs w:val="20"/>
        </w:rPr>
        <w:t>St Catherine's School Sydney</w:t>
      </w:r>
      <w:r>
        <w:rPr>
          <w:rFonts w:ascii="Calibri" w:eastAsia="Calibri" w:hAnsi="Calibri" w:cs="Calibri"/>
          <w:sz w:val="20"/>
          <w:szCs w:val="20"/>
        </w:rPr>
        <w:t xml:space="preserve"> </w:t>
      </w:r>
    </w:p>
    <w:p w14:paraId="75E89602" w14:textId="77777777" w:rsidR="003977F0" w:rsidRDefault="00000000">
      <w:pPr>
        <w:numPr>
          <w:ilvl w:val="0"/>
          <w:numId w:val="10"/>
        </w:numPr>
        <w:spacing w:line="200" w:lineRule="atLeast"/>
        <w:ind w:hanging="385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Served as a school prefect, engaging in public speaking, participating in meetings with fellow prefects, and attending inter-school prefect events, fostering communication between students and school leaders</w:t>
      </w:r>
    </w:p>
    <w:p w14:paraId="76CFAED4" w14:textId="77777777" w:rsidR="003977F0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 </w:t>
      </w:r>
    </w:p>
    <w:p w14:paraId="1872EEA2" w14:textId="77777777" w:rsidR="003977F0" w:rsidRDefault="00000000">
      <w:pPr>
        <w:pBdr>
          <w:bottom w:val="single" w:sz="6" w:space="0" w:color="000000"/>
        </w:pBdr>
        <w:spacing w:line="22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qualifications</w:t>
      </w:r>
    </w:p>
    <w:p w14:paraId="0C397AD2" w14:textId="77777777" w:rsidR="003977F0" w:rsidRDefault="003977F0">
      <w:pPr>
        <w:spacing w:line="200" w:lineRule="atLeast"/>
        <w:rPr>
          <w:rFonts w:ascii="Calibri" w:eastAsia="Calibri" w:hAnsi="Calibri" w:cs="Calibri"/>
          <w:sz w:val="20"/>
          <w:szCs w:val="20"/>
        </w:rPr>
      </w:pPr>
    </w:p>
    <w:p w14:paraId="14298616" w14:textId="77777777" w:rsidR="003977F0" w:rsidRDefault="00000000">
      <w:pPr>
        <w:tabs>
          <w:tab w:val="left" w:pos="220"/>
        </w:tabs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Responsible Service of Alcohol, February 2022</w:t>
      </w:r>
    </w:p>
    <w:p w14:paraId="1809AB86" w14:textId="77777777" w:rsidR="003977F0" w:rsidRDefault="00000000">
      <w:pPr>
        <w:tabs>
          <w:tab w:val="left" w:pos="220"/>
        </w:tabs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Working With Children's Check (Volunteer)</w:t>
      </w:r>
    </w:p>
    <w:p w14:paraId="4605E9A1" w14:textId="77777777" w:rsidR="003977F0" w:rsidRDefault="00000000">
      <w:pPr>
        <w:tabs>
          <w:tab w:val="left" w:pos="220"/>
        </w:tabs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Fortinet NSE 1-3 Certificate</w:t>
      </w:r>
    </w:p>
    <w:p w14:paraId="6BE096EF" w14:textId="77777777" w:rsidR="003977F0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 </w:t>
      </w:r>
    </w:p>
    <w:p w14:paraId="220B39AD" w14:textId="77777777" w:rsidR="003977F0" w:rsidRDefault="00000000">
      <w:pPr>
        <w:pBdr>
          <w:bottom w:val="single" w:sz="6" w:space="0" w:color="000000"/>
        </w:pBdr>
        <w:spacing w:line="220" w:lineRule="atLeast"/>
        <w:rPr>
          <w:rFonts w:ascii="Calibri" w:eastAsia="Calibri" w:hAnsi="Calibri" w:cs="Calibri"/>
          <w:b/>
          <w:bCs/>
          <w:caps/>
          <w:sz w:val="22"/>
          <w:szCs w:val="22"/>
        </w:rPr>
      </w:pPr>
      <w:r>
        <w:rPr>
          <w:rFonts w:ascii="Calibri" w:eastAsia="Calibri" w:hAnsi="Calibri" w:cs="Calibri"/>
          <w:b/>
          <w:bCs/>
          <w:caps/>
          <w:sz w:val="22"/>
          <w:szCs w:val="22"/>
        </w:rPr>
        <w:t>references</w:t>
      </w:r>
    </w:p>
    <w:p w14:paraId="23B05613" w14:textId="77777777" w:rsidR="003977F0" w:rsidRDefault="003977F0">
      <w:pPr>
        <w:spacing w:line="200" w:lineRule="atLeast"/>
        <w:rPr>
          <w:rFonts w:ascii="Calibri" w:eastAsia="Calibri" w:hAnsi="Calibri" w:cs="Calibri"/>
          <w:sz w:val="20"/>
          <w:szCs w:val="20"/>
        </w:rPr>
      </w:pPr>
    </w:p>
    <w:p w14:paraId="3EE2E188" w14:textId="77777777" w:rsidR="003977F0" w:rsidRDefault="00000000">
      <w:pPr>
        <w:spacing w:line="200" w:lineRule="atLeast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References available upon request</w:t>
      </w:r>
    </w:p>
    <w:sectPr w:rsidR="003977F0">
      <w:pgSz w:w="12225" w:h="15810"/>
      <w:pgMar w:top="1078" w:right="1078" w:bottom="1078" w:left="107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E0CA489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98202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F10EF0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34274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80808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AA2064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DF463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D620F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3746F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B99638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F0E96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4342C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AE6FC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73408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464E0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20448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C9878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8C860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29E807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30CEC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E76B4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970A27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8488E9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0BA70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8EA71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334ADA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E0E2D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34FE59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8FA359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C16FA8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6122F6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D9894A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4C2E0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0FAC7B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7C8EF2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AD6F5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A57620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4DC4E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5A6552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F8E0D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4121D1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A4024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C62234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F850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CE293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B0BED5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54E49D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F5814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F26608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6BC9C1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BB02A9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890CE0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7E027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E866E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3904B6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C2031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C1C883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C2A6E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C8A94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66E66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2565B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038E3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4C6DBA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3AD42B3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BAA648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C0A1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29482E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28476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FAE45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0227C7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8A4891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E2DF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FFD8A2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5F2392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5924B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D28A22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2DCA90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EE8E6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A8EB2D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9A0A02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EC879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88964B2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552C24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07289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80EB0E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954AD4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B4C296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35060C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7E6C44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5E2D26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64882A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8B4C3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3CC84C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216671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0D4E3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E3AB4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4B6CAB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B5C816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23276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FFEE1C9C">
      <w:start w:val="1"/>
      <w:numFmt w:val="bullet"/>
      <w:suff w:val="nothing"/>
      <w:lvlText w:val=""/>
      <w:lvlJc w:val="left"/>
      <w:pPr>
        <w:ind w:left="720" w:hanging="360"/>
      </w:pPr>
      <w:rPr>
        <w:rFonts w:ascii="Symbol" w:hAnsi="Symbol"/>
      </w:rPr>
    </w:lvl>
    <w:lvl w:ilvl="1" w:tplc="08CA79B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6E8E0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A54D38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B8A125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F4C3A7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5F2EE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F3A69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E165E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25004860">
    <w:abstractNumId w:val="0"/>
  </w:num>
  <w:num w:numId="2" w16cid:durableId="236866358">
    <w:abstractNumId w:val="1"/>
  </w:num>
  <w:num w:numId="3" w16cid:durableId="790439189">
    <w:abstractNumId w:val="2"/>
  </w:num>
  <w:num w:numId="4" w16cid:durableId="1883862952">
    <w:abstractNumId w:val="3"/>
  </w:num>
  <w:num w:numId="5" w16cid:durableId="1297485563">
    <w:abstractNumId w:val="4"/>
  </w:num>
  <w:num w:numId="6" w16cid:durableId="262425536">
    <w:abstractNumId w:val="5"/>
  </w:num>
  <w:num w:numId="7" w16cid:durableId="1512988530">
    <w:abstractNumId w:val="6"/>
  </w:num>
  <w:num w:numId="8" w16cid:durableId="1561748197">
    <w:abstractNumId w:val="7"/>
  </w:num>
  <w:num w:numId="9" w16cid:durableId="805008928">
    <w:abstractNumId w:val="8"/>
  </w:num>
  <w:num w:numId="10" w16cid:durableId="570964188">
    <w:abstractNumId w:val="9"/>
  </w:num>
  <w:num w:numId="11" w16cid:durableId="1425029880">
    <w:abstractNumId w:val="10"/>
  </w:num>
  <w:num w:numId="12" w16cid:durableId="16569563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77F0"/>
    <w:rsid w:val="003977F0"/>
    <w:rsid w:val="00BF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C6C627"/>
  <w15:docId w15:val="{0E4B1FAA-4F30-D645-AB3C-6BF23DA9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ivWordSection1">
    <w:name w:val="div_WordSection1"/>
    <w:basedOn w:val="Normal"/>
  </w:style>
  <w:style w:type="paragraph" w:customStyle="1" w:styleId="liMsoNormal">
    <w:name w:val="li_MsoNormal"/>
    <w:basedOn w:val="Normal"/>
    <w:pPr>
      <w:spacing w:line="240" w:lineRule="atLeast"/>
    </w:pPr>
  </w:style>
  <w:style w:type="character" w:customStyle="1" w:styleId="fs13fw6overflow-hidden">
    <w:name w:val="fs13 fw6 overflow-hidden"/>
    <w:basedOn w:val="DefaultParagraphFont"/>
  </w:style>
  <w:style w:type="character" w:customStyle="1" w:styleId="fs13fw4">
    <w:name w:val="fs13 fw4"/>
    <w:basedOn w:val="DefaultParagraphFont"/>
  </w:style>
  <w:style w:type="character" w:customStyle="1" w:styleId="fs13fw4overflow-hidden">
    <w:name w:val="fs13 fw4 overflow-hidden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hannah-cheung-b83983142/" TargetMode="External"/><Relationship Id="rId5" Type="http://schemas.openxmlformats.org/officeDocument/2006/relationships/hyperlink" Target="mailto:hannahcheung20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409</Words>
  <Characters>2335</Characters>
  <Application>Microsoft Office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Hannah Cheung</cp:lastModifiedBy>
  <cp:revision>1</cp:revision>
  <dcterms:created xsi:type="dcterms:W3CDTF">2024-03-29T23:05:00Z</dcterms:created>
  <dcterms:modified xsi:type="dcterms:W3CDTF">2024-03-29T23:14:00Z</dcterms:modified>
</cp:coreProperties>
</file>